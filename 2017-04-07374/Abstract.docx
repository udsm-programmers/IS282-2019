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13" w:rsidRDefault="00D65EAF">
      <w:pPr>
        <w:spacing w:before="58"/>
        <w:ind w:left="3085" w:right="2726"/>
        <w:jc w:val="center"/>
        <w:rPr>
          <w:sz w:val="28"/>
          <w:szCs w:val="28"/>
        </w:rPr>
      </w:pPr>
      <w:r>
        <w:pict>
          <v:group id="_x0000_s1048" style="position:absolute;left:0;text-align:left;margin-left:23.95pt;margin-top:25.95pt;width:564.3pt;height:744.3pt;z-index:-251658240;mso-position-horizontal-relative:page;mso-position-vertical-relative:page" coordorigin="479,479" coordsize="11286,14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5141;top:1923;width:1957;height:2500">
              <v:imagedata r:id="rId7" o:title=""/>
            </v:shape>
            <v:shape id="_x0000_s1049" type="#_x0000_t75" style="position:absolute;left:479;top:479;width:11286;height:14886">
              <v:imagedata r:id="rId8" o:title=""/>
            </v:shape>
            <w10:wrap anchorx="page" anchory="page"/>
          </v:group>
        </w:pict>
      </w:r>
      <w:r w:rsidR="000B58D6">
        <w:rPr>
          <w:b/>
          <w:sz w:val="28"/>
          <w:szCs w:val="28"/>
        </w:rPr>
        <w:t>UNIVERSITY OF DAR ES SALAAM</w:t>
      </w:r>
    </w:p>
    <w:p w:rsidR="00394913" w:rsidRDefault="00394913">
      <w:pPr>
        <w:spacing w:before="3" w:line="100" w:lineRule="exact"/>
        <w:rPr>
          <w:sz w:val="10"/>
          <w:szCs w:val="10"/>
        </w:rPr>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0B58D6">
      <w:pPr>
        <w:spacing w:line="359" w:lineRule="auto"/>
        <w:ind w:left="834" w:right="476"/>
        <w:jc w:val="center"/>
        <w:rPr>
          <w:sz w:val="28"/>
          <w:szCs w:val="28"/>
        </w:rPr>
      </w:pPr>
      <w:r>
        <w:rPr>
          <w:sz w:val="28"/>
          <w:szCs w:val="28"/>
        </w:rPr>
        <w:t>COLLEGE OF INFORMATION AND COMMUNICATION TECHNOLOGIES (CoICT)</w:t>
      </w:r>
    </w:p>
    <w:p w:rsidR="00394913" w:rsidRDefault="00394913">
      <w:pPr>
        <w:spacing w:line="200" w:lineRule="exact"/>
      </w:pPr>
    </w:p>
    <w:p w:rsidR="00394913" w:rsidRDefault="00394913">
      <w:pPr>
        <w:spacing w:before="8" w:line="280" w:lineRule="exact"/>
        <w:rPr>
          <w:sz w:val="28"/>
          <w:szCs w:val="28"/>
        </w:rPr>
      </w:pPr>
    </w:p>
    <w:p w:rsidR="00394913" w:rsidRDefault="000B58D6">
      <w:pPr>
        <w:ind w:left="1487" w:right="1123"/>
        <w:jc w:val="center"/>
        <w:rPr>
          <w:sz w:val="28"/>
          <w:szCs w:val="28"/>
        </w:rPr>
      </w:pPr>
      <w:r>
        <w:rPr>
          <w:sz w:val="28"/>
          <w:szCs w:val="28"/>
        </w:rPr>
        <w:t>DEPARTMENT OF COMPUTER SCIENCE AND ENGINEERING</w:t>
      </w:r>
    </w:p>
    <w:p w:rsidR="00394913" w:rsidRDefault="00394913">
      <w:pPr>
        <w:spacing w:line="200" w:lineRule="exact"/>
      </w:pPr>
    </w:p>
    <w:p w:rsidR="00394913" w:rsidRDefault="00394913">
      <w:pPr>
        <w:spacing w:line="200" w:lineRule="exact"/>
      </w:pPr>
    </w:p>
    <w:p w:rsidR="00394913" w:rsidRDefault="00394913">
      <w:pPr>
        <w:spacing w:before="5" w:line="240" w:lineRule="exact"/>
        <w:rPr>
          <w:sz w:val="24"/>
          <w:szCs w:val="24"/>
        </w:rPr>
      </w:pPr>
    </w:p>
    <w:p w:rsidR="00394913" w:rsidRPr="005575DB" w:rsidRDefault="00E92375">
      <w:pPr>
        <w:spacing w:line="300" w:lineRule="exact"/>
        <w:ind w:left="3318" w:right="2957"/>
        <w:jc w:val="center"/>
        <w:rPr>
          <w:sz w:val="36"/>
          <w:szCs w:val="36"/>
        </w:rPr>
      </w:pPr>
      <w:r w:rsidRPr="005575DB">
        <w:rPr>
          <w:position w:val="-1"/>
          <w:sz w:val="36"/>
          <w:szCs w:val="36"/>
        </w:rPr>
        <w:t>IS282</w:t>
      </w:r>
      <w:r w:rsidR="000B58D6" w:rsidRPr="005575DB">
        <w:rPr>
          <w:position w:val="-1"/>
          <w:sz w:val="36"/>
          <w:szCs w:val="36"/>
        </w:rPr>
        <w:t xml:space="preserve"> </w:t>
      </w:r>
      <w:r w:rsidRPr="005575DB">
        <w:rPr>
          <w:position w:val="-1"/>
          <w:sz w:val="36"/>
          <w:szCs w:val="36"/>
        </w:rPr>
        <w:t xml:space="preserve">PROJECT </w:t>
      </w:r>
      <w:r w:rsidR="000B58D6" w:rsidRPr="005575DB">
        <w:rPr>
          <w:position w:val="-1"/>
          <w:sz w:val="36"/>
          <w:szCs w:val="36"/>
        </w:rPr>
        <w:t>REPORT</w:t>
      </w:r>
    </w:p>
    <w:p w:rsidR="00394913" w:rsidRDefault="00394913">
      <w:pPr>
        <w:spacing w:before="7" w:line="100" w:lineRule="exact"/>
        <w:rPr>
          <w:sz w:val="10"/>
          <w:szCs w:val="10"/>
        </w:rPr>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sectPr w:rsidR="00394913">
          <w:pgSz w:w="12240" w:h="15840"/>
          <w:pgMar w:top="1380" w:right="1060" w:bottom="280" w:left="700" w:header="720" w:footer="720" w:gutter="0"/>
          <w:cols w:space="720"/>
        </w:sectPr>
      </w:pPr>
    </w:p>
    <w:p w:rsidR="00394913" w:rsidRPr="00EF35C5" w:rsidRDefault="00EF35C5" w:rsidP="00EF35C5">
      <w:pPr>
        <w:spacing w:before="24"/>
        <w:ind w:left="111" w:right="-682"/>
        <w:rPr>
          <w:sz w:val="28"/>
          <w:szCs w:val="28"/>
        </w:rPr>
      </w:pPr>
      <w:r w:rsidRPr="00EF35C5">
        <w:rPr>
          <w:sz w:val="28"/>
          <w:szCs w:val="28"/>
        </w:rPr>
        <w:lastRenderedPageBreak/>
        <w:t>PROJECT</w:t>
      </w:r>
      <w:r w:rsidR="000B58D6" w:rsidRPr="00EF35C5">
        <w:rPr>
          <w:sz w:val="28"/>
          <w:szCs w:val="28"/>
        </w:rPr>
        <w:t xml:space="preserve"> TITLE:</w:t>
      </w: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EF35C5" w:rsidRDefault="005575DB" w:rsidP="005575DB">
      <w:pPr>
        <w:spacing w:line="320" w:lineRule="exact"/>
        <w:ind w:left="111" w:right="-2752"/>
        <w:rPr>
          <w:sz w:val="36"/>
          <w:szCs w:val="36"/>
        </w:rPr>
      </w:pPr>
      <w:r>
        <w:rPr>
          <w:sz w:val="36"/>
          <w:szCs w:val="36"/>
        </w:rPr>
        <w:t xml:space="preserve">   </w:t>
      </w:r>
    </w:p>
    <w:p w:rsidR="00394913" w:rsidRDefault="00EF35C5" w:rsidP="005575DB">
      <w:pPr>
        <w:spacing w:line="320" w:lineRule="exact"/>
        <w:ind w:left="111" w:right="-2752"/>
        <w:rPr>
          <w:sz w:val="28"/>
          <w:szCs w:val="28"/>
        </w:rPr>
      </w:pPr>
      <w:r>
        <w:rPr>
          <w:sz w:val="36"/>
          <w:szCs w:val="36"/>
        </w:rPr>
        <w:t xml:space="preserve">   </w:t>
      </w:r>
      <w:r w:rsidR="005575DB">
        <w:rPr>
          <w:sz w:val="36"/>
          <w:szCs w:val="36"/>
        </w:rPr>
        <w:t>Student</w:t>
      </w:r>
      <w:r w:rsidR="00FD13C7" w:rsidRPr="005575DB">
        <w:rPr>
          <w:sz w:val="36"/>
          <w:szCs w:val="36"/>
        </w:rPr>
        <w:t xml:space="preserve"> Name</w:t>
      </w:r>
      <w:r>
        <w:rPr>
          <w:sz w:val="36"/>
          <w:szCs w:val="36"/>
        </w:rPr>
        <w:t>:</w:t>
      </w:r>
      <w:r w:rsidR="000B58D6">
        <w:br w:type="column"/>
      </w:r>
      <w:r w:rsidR="00E92375">
        <w:rPr>
          <w:b/>
          <w:sz w:val="28"/>
          <w:szCs w:val="28"/>
        </w:rPr>
        <w:lastRenderedPageBreak/>
        <w:t>STUDENTS IDENTIFICATION SYSTEM (SID System)</w:t>
      </w:r>
    </w:p>
    <w:p w:rsidR="00394913" w:rsidRDefault="00394913">
      <w:pPr>
        <w:spacing w:before="8" w:line="160" w:lineRule="exact"/>
        <w:rPr>
          <w:sz w:val="16"/>
          <w:szCs w:val="16"/>
        </w:rPr>
      </w:pPr>
    </w:p>
    <w:p w:rsidR="00394913" w:rsidRDefault="00394913">
      <w:pPr>
        <w:spacing w:line="200" w:lineRule="exact"/>
      </w:pPr>
    </w:p>
    <w:p w:rsidR="00394913" w:rsidRDefault="00394913">
      <w:pPr>
        <w:spacing w:line="200" w:lineRule="exact"/>
      </w:pPr>
    </w:p>
    <w:p w:rsidR="00394913" w:rsidRDefault="00394913">
      <w:pPr>
        <w:spacing w:line="200" w:lineRule="exact"/>
      </w:pPr>
    </w:p>
    <w:p w:rsidR="00394913" w:rsidRDefault="00394913">
      <w:pPr>
        <w:spacing w:line="200" w:lineRule="exact"/>
      </w:pPr>
    </w:p>
    <w:p w:rsidR="00EF35C5" w:rsidRDefault="00EF35C5" w:rsidP="00EF35C5">
      <w:pPr>
        <w:tabs>
          <w:tab w:val="left" w:pos="3690"/>
        </w:tabs>
        <w:spacing w:line="300" w:lineRule="exact"/>
        <w:ind w:left="3060"/>
        <w:rPr>
          <w:b/>
          <w:position w:val="-1"/>
          <w:sz w:val="36"/>
          <w:szCs w:val="36"/>
        </w:rPr>
      </w:pPr>
    </w:p>
    <w:p w:rsidR="00394913" w:rsidRPr="00FD13C7" w:rsidRDefault="000B58D6" w:rsidP="00EF35C5">
      <w:pPr>
        <w:tabs>
          <w:tab w:val="left" w:pos="3690"/>
        </w:tabs>
        <w:spacing w:line="300" w:lineRule="exact"/>
        <w:ind w:left="3060"/>
        <w:rPr>
          <w:sz w:val="36"/>
          <w:szCs w:val="36"/>
        </w:rPr>
        <w:sectPr w:rsidR="00394913" w:rsidRPr="00FD13C7" w:rsidSect="00EF35C5">
          <w:type w:val="continuous"/>
          <w:pgSz w:w="12240" w:h="15840"/>
          <w:pgMar w:top="1380" w:right="1060" w:bottom="280" w:left="700" w:header="720" w:footer="720" w:gutter="0"/>
          <w:cols w:num="2" w:space="5544" w:equalWidth="0">
            <w:col w:w="2108" w:space="881"/>
            <w:col w:w="7491"/>
          </w:cols>
        </w:sectPr>
      </w:pPr>
      <w:r w:rsidRPr="00FD13C7">
        <w:rPr>
          <w:b/>
          <w:position w:val="-1"/>
          <w:sz w:val="36"/>
          <w:szCs w:val="36"/>
        </w:rPr>
        <w:t>Maftah, Ally Waziri</w:t>
      </w:r>
    </w:p>
    <w:p w:rsidR="00394913" w:rsidRDefault="00394913">
      <w:pPr>
        <w:spacing w:before="9" w:line="160" w:lineRule="exact"/>
        <w:rPr>
          <w:sz w:val="16"/>
          <w:szCs w:val="16"/>
        </w:rPr>
      </w:pPr>
    </w:p>
    <w:p w:rsidR="00394913" w:rsidRPr="00FD13C7" w:rsidRDefault="005575DB" w:rsidP="00913E3E">
      <w:pPr>
        <w:ind w:left="111"/>
        <w:rPr>
          <w:b/>
          <w:sz w:val="36"/>
          <w:szCs w:val="36"/>
        </w:rPr>
      </w:pPr>
      <w:r>
        <w:rPr>
          <w:sz w:val="36"/>
          <w:szCs w:val="36"/>
        </w:rPr>
        <w:t xml:space="preserve">   </w:t>
      </w:r>
      <w:r w:rsidR="000B58D6" w:rsidRPr="00FD13C7">
        <w:rPr>
          <w:sz w:val="36"/>
          <w:szCs w:val="36"/>
        </w:rPr>
        <w:t xml:space="preserve">Reg. No.:                      </w:t>
      </w:r>
      <w:r w:rsidR="00EF35C5">
        <w:rPr>
          <w:sz w:val="36"/>
          <w:szCs w:val="36"/>
        </w:rPr>
        <w:t xml:space="preserve">                          </w:t>
      </w:r>
      <w:r w:rsidR="000B58D6" w:rsidRPr="00FD13C7">
        <w:rPr>
          <w:b/>
          <w:sz w:val="36"/>
          <w:szCs w:val="36"/>
        </w:rPr>
        <w:t>2017 -04-07374</w:t>
      </w:r>
    </w:p>
    <w:p w:rsidR="00394913" w:rsidRDefault="00394913">
      <w:pPr>
        <w:spacing w:before="1" w:line="160" w:lineRule="exact"/>
        <w:rPr>
          <w:sz w:val="16"/>
          <w:szCs w:val="16"/>
        </w:rPr>
      </w:pPr>
    </w:p>
    <w:p w:rsidR="00EF35C5" w:rsidRPr="00EF35C5" w:rsidRDefault="005575DB" w:rsidP="00EF35C5">
      <w:pPr>
        <w:ind w:left="111"/>
        <w:rPr>
          <w:b/>
          <w:sz w:val="36"/>
          <w:szCs w:val="36"/>
        </w:rPr>
      </w:pPr>
      <w:r>
        <w:rPr>
          <w:sz w:val="36"/>
          <w:szCs w:val="36"/>
        </w:rPr>
        <w:t xml:space="preserve">   </w:t>
      </w:r>
      <w:r w:rsidR="00FD13C7">
        <w:rPr>
          <w:sz w:val="36"/>
          <w:szCs w:val="36"/>
        </w:rPr>
        <w:t>Year of study</w:t>
      </w:r>
      <w:r w:rsidR="000B58D6" w:rsidRPr="00FD13C7">
        <w:rPr>
          <w:sz w:val="36"/>
          <w:szCs w:val="36"/>
        </w:rPr>
        <w:t xml:space="preserve">:                                </w:t>
      </w:r>
      <w:r w:rsidR="00EF35C5">
        <w:rPr>
          <w:b/>
          <w:sz w:val="36"/>
          <w:szCs w:val="36"/>
        </w:rPr>
        <w:t xml:space="preserve">        </w:t>
      </w:r>
      <w:r w:rsidR="00FD13C7">
        <w:rPr>
          <w:b/>
          <w:sz w:val="36"/>
          <w:szCs w:val="36"/>
        </w:rPr>
        <w:t>II</w:t>
      </w:r>
    </w:p>
    <w:p w:rsidR="00394913" w:rsidRPr="00E92375" w:rsidRDefault="00EF35C5" w:rsidP="00EF35C5">
      <w:pPr>
        <w:ind w:left="111"/>
        <w:rPr>
          <w:sz w:val="36"/>
          <w:szCs w:val="36"/>
        </w:rPr>
        <w:sectPr w:rsidR="00394913" w:rsidRPr="00E92375">
          <w:type w:val="continuous"/>
          <w:pgSz w:w="12240" w:h="15840"/>
          <w:pgMar w:top="1380" w:right="1060" w:bottom="280" w:left="700" w:header="720" w:footer="720" w:gutter="0"/>
          <w:cols w:space="720"/>
        </w:sectPr>
      </w:pPr>
      <w:r>
        <w:rPr>
          <w:sz w:val="36"/>
          <w:szCs w:val="36"/>
        </w:rPr>
        <w:t xml:space="preserve">  </w:t>
      </w:r>
      <w:r w:rsidR="000B58D6" w:rsidRPr="00E92375">
        <w:rPr>
          <w:sz w:val="36"/>
          <w:szCs w:val="36"/>
        </w:rPr>
        <w:t xml:space="preserve"> Supervis</w:t>
      </w:r>
      <w:r w:rsidR="00E92375">
        <w:rPr>
          <w:sz w:val="36"/>
          <w:szCs w:val="36"/>
        </w:rPr>
        <w:t xml:space="preserve">or’s Name:              </w:t>
      </w:r>
      <w:r>
        <w:rPr>
          <w:sz w:val="36"/>
          <w:szCs w:val="36"/>
        </w:rPr>
        <w:t xml:space="preserve">                 </w:t>
      </w:r>
      <w:r w:rsidR="00FD13C7">
        <w:rPr>
          <w:b/>
          <w:sz w:val="36"/>
          <w:szCs w:val="36"/>
        </w:rPr>
        <w:t>Dr. J</w:t>
      </w:r>
      <w:r>
        <w:rPr>
          <w:b/>
          <w:sz w:val="36"/>
          <w:szCs w:val="36"/>
        </w:rPr>
        <w:t>.</w:t>
      </w:r>
      <w:r w:rsidR="00FD13C7">
        <w:rPr>
          <w:b/>
          <w:sz w:val="36"/>
          <w:szCs w:val="36"/>
        </w:rPr>
        <w:t xml:space="preserve"> Lungo</w:t>
      </w:r>
    </w:p>
    <w:p w:rsidR="00E92375" w:rsidRPr="0044016C" w:rsidRDefault="00E92375" w:rsidP="00FD13C7">
      <w:pPr>
        <w:pStyle w:val="Heading1"/>
        <w:numPr>
          <w:ilvl w:val="0"/>
          <w:numId w:val="0"/>
        </w:numPr>
        <w:ind w:left="720" w:hanging="720"/>
        <w:rPr>
          <w:b w:val="0"/>
          <w:bCs w:val="0"/>
        </w:rPr>
      </w:pPr>
      <w:r w:rsidRPr="0044016C">
        <w:rPr>
          <w:rFonts w:asciiTheme="majorBidi" w:hAnsiTheme="majorBidi"/>
        </w:rPr>
        <w:lastRenderedPageBreak/>
        <w:t>Abstract</w:t>
      </w:r>
    </w:p>
    <w:p w:rsidR="00E92375" w:rsidRPr="009E0E1C" w:rsidRDefault="00E92375" w:rsidP="00E92375">
      <w:pPr>
        <w:rPr>
          <w:rFonts w:asciiTheme="majorBidi" w:hAnsiTheme="majorBidi" w:cstheme="majorBidi"/>
          <w:sz w:val="32"/>
          <w:szCs w:val="32"/>
        </w:rPr>
      </w:pPr>
      <w:r w:rsidRPr="009E0E1C">
        <w:rPr>
          <w:rFonts w:asciiTheme="majorBidi" w:hAnsiTheme="majorBidi" w:cstheme="majorBidi"/>
          <w:sz w:val="32"/>
          <w:szCs w:val="32"/>
        </w:rPr>
        <w:t>SID System; Is an android mobile application that is intended to solve the problem of failing to identify students eligible to seat for a certain examination when they come to the examination room without ID card</w:t>
      </w:r>
      <w:r>
        <w:rPr>
          <w:rFonts w:asciiTheme="majorBidi" w:hAnsiTheme="majorBidi" w:cstheme="majorBidi"/>
          <w:sz w:val="32"/>
          <w:szCs w:val="32"/>
        </w:rPr>
        <w:t xml:space="preserve">. </w:t>
      </w:r>
      <w:r w:rsidRPr="009E0E1C">
        <w:rPr>
          <w:rFonts w:asciiTheme="majorBidi" w:hAnsiTheme="majorBidi" w:cstheme="majorBidi"/>
          <w:sz w:val="32"/>
          <w:szCs w:val="32"/>
        </w:rPr>
        <w:t>The application will be installed in an invigilator’s mobile phone</w:t>
      </w:r>
      <w:r>
        <w:rPr>
          <w:rFonts w:asciiTheme="majorBidi" w:hAnsiTheme="majorBidi" w:cstheme="majorBidi"/>
          <w:sz w:val="32"/>
          <w:szCs w:val="32"/>
        </w:rPr>
        <w:t>, then will use it</w:t>
      </w:r>
      <w:r w:rsidRPr="009E0E1C">
        <w:rPr>
          <w:rFonts w:asciiTheme="majorBidi" w:hAnsiTheme="majorBidi" w:cstheme="majorBidi"/>
          <w:sz w:val="32"/>
          <w:szCs w:val="32"/>
        </w:rPr>
        <w:t xml:space="preserve"> to s</w:t>
      </w:r>
      <w:r>
        <w:rPr>
          <w:rFonts w:asciiTheme="majorBidi" w:hAnsiTheme="majorBidi" w:cstheme="majorBidi"/>
          <w:sz w:val="32"/>
          <w:szCs w:val="32"/>
        </w:rPr>
        <w:t xml:space="preserve">can a face of the student, </w:t>
      </w:r>
      <w:r w:rsidRPr="009E0E1C">
        <w:rPr>
          <w:rFonts w:asciiTheme="majorBidi" w:hAnsiTheme="majorBidi" w:cstheme="majorBidi"/>
          <w:sz w:val="32"/>
          <w:szCs w:val="32"/>
        </w:rPr>
        <w:t>it will capture the picture of student’s face and send it to the university servers or database then it will search for the person who belongs to that picture because all university members have been registered and their details have been stored in the university database. So it will return the outputs that are the name, registration number, picture, program he/she pursue as well as his/her college and if he/she is or not allowed to seat for that exam</w:t>
      </w:r>
      <w:r>
        <w:rPr>
          <w:rFonts w:asciiTheme="majorBidi" w:hAnsiTheme="majorBidi" w:cstheme="majorBidi"/>
          <w:sz w:val="32"/>
          <w:szCs w:val="32"/>
        </w:rPr>
        <w:t xml:space="preserve"> </w:t>
      </w:r>
      <w:r w:rsidRPr="009E0E1C">
        <w:rPr>
          <w:rFonts w:asciiTheme="majorBidi" w:hAnsiTheme="majorBidi" w:cstheme="majorBidi"/>
          <w:sz w:val="32"/>
          <w:szCs w:val="32"/>
        </w:rPr>
        <w:t>. Then the invigilator will be sure that the students belongs to that exam and will allow him/her to get in. But it can also search the student’s details by entering registration number instead of scanning a face. I’m going to use Ionic framework as frontend language and Laravel framework as backend language</w:t>
      </w:r>
      <w:r>
        <w:rPr>
          <w:rFonts w:asciiTheme="majorBidi" w:hAnsiTheme="majorBidi" w:cstheme="majorBidi"/>
          <w:sz w:val="32"/>
          <w:szCs w:val="32"/>
        </w:rPr>
        <w:t>.</w:t>
      </w:r>
    </w:p>
    <w:p w:rsidR="00E92375" w:rsidRDefault="00E92375" w:rsidP="00E92375"/>
    <w:p w:rsidR="00EF35C5" w:rsidRDefault="00EF35C5" w:rsidP="00E92375"/>
    <w:p w:rsidR="0075085A" w:rsidRDefault="0075085A" w:rsidP="00E92375">
      <w:bookmarkStart w:id="0" w:name="_GoBack"/>
      <w:bookmarkEnd w:id="0"/>
    </w:p>
    <w:p w:rsidR="00EF35C5" w:rsidRPr="009E0E1C" w:rsidRDefault="00EF35C5" w:rsidP="00E92375"/>
    <w:p w:rsidR="00EF35C5" w:rsidRPr="00062E37" w:rsidRDefault="00EF35C5" w:rsidP="00EF35C5">
      <w:pPr>
        <w:rPr>
          <w:color w:val="FF0000"/>
          <w:sz w:val="28"/>
          <w:szCs w:val="28"/>
        </w:rPr>
      </w:pPr>
      <w:r w:rsidRPr="00062E37">
        <w:rPr>
          <w:color w:val="FF0000"/>
          <w:sz w:val="28"/>
          <w:szCs w:val="28"/>
        </w:rPr>
        <w:t>NICE, This is a very good abstract, keep it up</w:t>
      </w:r>
    </w:p>
    <w:p w:rsidR="00394913" w:rsidRDefault="00394913" w:rsidP="00E92375">
      <w:pPr>
        <w:spacing w:line="359" w:lineRule="auto"/>
        <w:ind w:left="111" w:right="75"/>
        <w:rPr>
          <w:sz w:val="24"/>
          <w:szCs w:val="24"/>
        </w:rPr>
      </w:pPr>
    </w:p>
    <w:sectPr w:rsidR="003949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EAF" w:rsidRDefault="00D65EAF">
      <w:r>
        <w:separator/>
      </w:r>
    </w:p>
  </w:endnote>
  <w:endnote w:type="continuationSeparator" w:id="0">
    <w:p w:rsidR="00D65EAF" w:rsidRDefault="00D65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EAF" w:rsidRDefault="00D65EAF">
      <w:r>
        <w:separator/>
      </w:r>
    </w:p>
  </w:footnote>
  <w:footnote w:type="continuationSeparator" w:id="0">
    <w:p w:rsidR="00D65EAF" w:rsidRDefault="00D65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306D3"/>
    <w:multiLevelType w:val="multilevel"/>
    <w:tmpl w:val="E73CAB8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13"/>
    <w:rsid w:val="000B58D6"/>
    <w:rsid w:val="00394913"/>
    <w:rsid w:val="005575DB"/>
    <w:rsid w:val="006B4E7A"/>
    <w:rsid w:val="0075085A"/>
    <w:rsid w:val="00913E3E"/>
    <w:rsid w:val="00D65EAF"/>
    <w:rsid w:val="00E92375"/>
    <w:rsid w:val="00EF35C5"/>
    <w:rsid w:val="00FD1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727795-5EE8-4A78-9380-DF59FF59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ALLY-MAFTAH</dc:creator>
  <cp:lastModifiedBy>ALLY MAFTAH</cp:lastModifiedBy>
  <cp:revision>4</cp:revision>
  <dcterms:created xsi:type="dcterms:W3CDTF">2019-04-07T20:03:00Z</dcterms:created>
  <dcterms:modified xsi:type="dcterms:W3CDTF">2019-04-08T22:40:00Z</dcterms:modified>
</cp:coreProperties>
</file>